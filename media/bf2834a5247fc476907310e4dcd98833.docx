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3926F" w14:textId="77777777" w:rsidR="004E1053" w:rsidRPr="00124A8E" w:rsidRDefault="004E1053" w:rsidP="004E1053">
      <w:pPr>
        <w:pStyle w:val="body-field"/>
        <w:shd w:val="clear" w:color="auto" w:fill="FFFFFF"/>
        <w:spacing w:before="0" w:beforeAutospacing="0" w:after="0" w:afterAutospacing="0"/>
        <w:textAlignment w:val="baseline"/>
        <w:rPr>
          <w:rStyle w:val="Lienhypertexte"/>
          <w:rFonts w:ascii="Calibri" w:hAnsi="Calibri" w:cs="Arial"/>
          <w:i/>
          <w:sz w:val="16"/>
          <w:szCs w:val="16"/>
          <w:shd w:val="clear" w:color="auto" w:fill="EBEBEB"/>
          <w:lang w:val="fr-FR"/>
        </w:rPr>
      </w:pPr>
      <w:r>
        <w:rPr>
          <w:rFonts w:ascii="Calibri" w:eastAsia="Times New Roman" w:hAnsi="Calibri"/>
          <w:noProof/>
          <w:color w:val="111111"/>
          <w:sz w:val="44"/>
          <w:szCs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99142" wp14:editId="4AB6838B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2171700" cy="182880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9F584" w14:textId="77777777" w:rsidR="004E1053" w:rsidRDefault="004E1053" w:rsidP="004E1053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5043C881" wp14:editId="536FE3D0">
                                  <wp:extent cx="1258824" cy="1618488"/>
                                  <wp:effectExtent l="0" t="0" r="11430" b="7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8824" cy="1618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in;margin-top:0;width:171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" filled="f" stroked="f">
                <v:path arrowok="t"/>
                <v:textbox>
                  <w:txbxContent>
                    <w:p w14:paraId="0F39F584" w14:textId="77777777" w:rsidR="004E1053" w:rsidRDefault="004E1053" w:rsidP="004E1053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5043C881" wp14:editId="536FE3D0">
                            <wp:extent cx="1258824" cy="1618488"/>
                            <wp:effectExtent l="0" t="0" r="11430" b="7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8824" cy="16184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/>
          <w:color w:val="111111"/>
          <w:sz w:val="44"/>
          <w:szCs w:val="44"/>
          <w:lang w:eastAsia="en-GB"/>
        </w:rPr>
        <w:t>SHEY LOUIS CHIA</w:t>
      </w:r>
      <w:r w:rsidRPr="002D6C68">
        <w:rPr>
          <w:rFonts w:ascii="Calibri" w:eastAsia="Times New Roman" w:hAnsi="Calibri"/>
          <w:color w:val="111111"/>
          <w:lang w:eastAsia="en-GB"/>
        </w:rPr>
        <w:br/>
      </w:r>
      <w:r w:rsidRPr="00124A8E">
        <w:rPr>
          <w:rStyle w:val="field-text"/>
          <w:rFonts w:ascii="Calibri" w:hAnsi="Calibri" w:cs="Arial"/>
          <w:i/>
          <w:sz w:val="16"/>
          <w:szCs w:val="16"/>
          <w:shd w:val="clear" w:color="auto" w:fill="EBEBEB"/>
          <w:lang w:val="fr-FR"/>
        </w:rPr>
        <w:t>E-</w:t>
      </w:r>
      <w:proofErr w:type="gramStart"/>
      <w:r w:rsidRPr="00124A8E">
        <w:rPr>
          <w:rStyle w:val="field-text"/>
          <w:rFonts w:ascii="Calibri" w:hAnsi="Calibri" w:cs="Arial"/>
          <w:i/>
          <w:sz w:val="16"/>
          <w:szCs w:val="16"/>
          <w:shd w:val="clear" w:color="auto" w:fill="EBEBEB"/>
          <w:lang w:val="fr-FR"/>
        </w:rPr>
        <w:t>mail :</w:t>
      </w:r>
      <w:r w:rsidRPr="00124A8E">
        <w:rPr>
          <w:rFonts w:ascii="Calibri" w:hAnsi="Calibri" w:cs="Arial"/>
          <w:i/>
          <w:sz w:val="16"/>
          <w:szCs w:val="16"/>
          <w:shd w:val="clear" w:color="auto" w:fill="EBEBEB"/>
          <w:lang w:val="fr-FR"/>
        </w:rPr>
        <w:t>shloch2007@yahoo.fr</w:t>
      </w:r>
      <w:proofErr w:type="gramEnd"/>
    </w:p>
    <w:p w14:paraId="00956712" w14:textId="77777777" w:rsidR="004E1053" w:rsidRPr="00470E04" w:rsidRDefault="004E1053" w:rsidP="004E1053">
      <w:pPr>
        <w:pStyle w:val="body-field"/>
        <w:shd w:val="clear" w:color="auto" w:fill="FFFFFF"/>
        <w:spacing w:before="0" w:beforeAutospacing="0" w:after="0" w:afterAutospacing="0"/>
        <w:textAlignment w:val="baseline"/>
        <w:rPr>
          <w:rStyle w:val="field-text"/>
          <w:rFonts w:ascii="Calibri" w:hAnsi="Calibri" w:cs="Arial"/>
          <w:i/>
          <w:sz w:val="16"/>
          <w:szCs w:val="16"/>
          <w:shd w:val="clear" w:color="auto" w:fill="EBEBEB"/>
          <w:lang w:val="fr-FR"/>
        </w:rPr>
      </w:pPr>
      <w:proofErr w:type="spellStart"/>
      <w:r w:rsidRPr="00470E04">
        <w:rPr>
          <w:rStyle w:val="Lienhypertexte"/>
          <w:rFonts w:ascii="Calibri" w:hAnsi="Calibri" w:cs="Arial"/>
          <w:i/>
          <w:sz w:val="16"/>
          <w:szCs w:val="16"/>
          <w:shd w:val="clear" w:color="auto" w:fill="EBEBEB"/>
          <w:lang w:val="fr-FR"/>
        </w:rPr>
        <w:t>LinkedIn</w:t>
      </w:r>
      <w:proofErr w:type="spellEnd"/>
      <w:r w:rsidRPr="00470E04">
        <w:rPr>
          <w:rStyle w:val="Lienhypertexte"/>
          <w:rFonts w:ascii="Calibri" w:hAnsi="Calibri" w:cs="Arial"/>
          <w:i/>
          <w:sz w:val="16"/>
          <w:szCs w:val="16"/>
          <w:shd w:val="clear" w:color="auto" w:fill="EBEBEB"/>
          <w:lang w:val="fr-FR"/>
        </w:rPr>
        <w:t> : http://bit.ly/2i2KXTw</w:t>
      </w:r>
    </w:p>
    <w:p w14:paraId="7E9FE099" w14:textId="77777777" w:rsidR="004E1053" w:rsidRPr="00470E04" w:rsidRDefault="004E1053" w:rsidP="004E1053">
      <w:pPr>
        <w:pStyle w:val="body-field"/>
        <w:shd w:val="clear" w:color="auto" w:fill="FFFFFF"/>
        <w:spacing w:before="0" w:beforeAutospacing="0" w:after="0" w:afterAutospacing="0"/>
        <w:textAlignment w:val="baseline"/>
        <w:rPr>
          <w:rStyle w:val="field-text"/>
          <w:rFonts w:ascii="Calibri" w:hAnsi="Calibri" w:cs="Arial"/>
          <w:i/>
          <w:sz w:val="16"/>
          <w:szCs w:val="16"/>
          <w:shd w:val="clear" w:color="auto" w:fill="EBEBEB"/>
        </w:rPr>
      </w:pPr>
      <w:proofErr w:type="gramStart"/>
      <w:r w:rsidRPr="00124A8E">
        <w:rPr>
          <w:rStyle w:val="field-text"/>
          <w:rFonts w:ascii="Calibri" w:hAnsi="Calibri" w:cs="Arial"/>
          <w:i/>
          <w:sz w:val="16"/>
          <w:szCs w:val="16"/>
          <w:shd w:val="clear" w:color="auto" w:fill="EBEBEB"/>
        </w:rPr>
        <w:t>Blog :http</w:t>
      </w:r>
      <w:proofErr w:type="gramEnd"/>
      <w:r w:rsidRPr="00124A8E">
        <w:rPr>
          <w:rStyle w:val="field-text"/>
          <w:rFonts w:ascii="Calibri" w:hAnsi="Calibri" w:cs="Arial"/>
          <w:i/>
          <w:sz w:val="16"/>
          <w:szCs w:val="16"/>
          <w:shd w:val="clear" w:color="auto" w:fill="EBEBEB"/>
        </w:rPr>
        <w:t>://shloch.wordpress.com</w:t>
      </w:r>
      <w:r w:rsidRPr="00124A8E">
        <w:rPr>
          <w:rFonts w:ascii="Calibri" w:hAnsi="Calibri" w:cs="Arial"/>
          <w:i/>
          <w:sz w:val="16"/>
          <w:szCs w:val="16"/>
          <w:shd w:val="clear" w:color="auto" w:fill="EBEBEB"/>
        </w:rPr>
        <w:br/>
      </w:r>
      <w:r w:rsidRPr="00124A8E">
        <w:rPr>
          <w:rStyle w:val="field-text"/>
          <w:rFonts w:ascii="Calibri" w:hAnsi="Calibri" w:cs="Arial"/>
          <w:i/>
          <w:sz w:val="16"/>
          <w:szCs w:val="16"/>
          <w:shd w:val="clear" w:color="auto" w:fill="EBEBEB"/>
        </w:rPr>
        <w:t>twitter : @</w:t>
      </w:r>
      <w:proofErr w:type="spellStart"/>
      <w:r w:rsidRPr="00124A8E">
        <w:rPr>
          <w:rStyle w:val="field-text"/>
          <w:rFonts w:ascii="Calibri" w:hAnsi="Calibri" w:cs="Arial"/>
          <w:i/>
          <w:sz w:val="16"/>
          <w:szCs w:val="16"/>
          <w:shd w:val="clear" w:color="auto" w:fill="EBEBEB"/>
        </w:rPr>
        <w:t>shloch</w:t>
      </w:r>
      <w:proofErr w:type="spellEnd"/>
      <w:r w:rsidRPr="00124A8E">
        <w:rPr>
          <w:rFonts w:ascii="Calibri" w:hAnsi="Calibri" w:cs="Arial"/>
          <w:i/>
          <w:sz w:val="16"/>
          <w:szCs w:val="16"/>
          <w:shd w:val="clear" w:color="auto" w:fill="EBEBEB"/>
        </w:rPr>
        <w:br/>
      </w:r>
      <w:r w:rsidRPr="00124A8E">
        <w:rPr>
          <w:rStyle w:val="field-text"/>
          <w:rFonts w:ascii="Calibri" w:hAnsi="Calibri" w:cs="Arial"/>
          <w:i/>
          <w:sz w:val="16"/>
          <w:szCs w:val="16"/>
          <w:shd w:val="clear" w:color="auto" w:fill="EBEBEB"/>
        </w:rPr>
        <w:t xml:space="preserve">SKYPE : </w:t>
      </w:r>
      <w:proofErr w:type="spellStart"/>
      <w:r w:rsidRPr="00124A8E">
        <w:rPr>
          <w:rStyle w:val="field-text"/>
          <w:rFonts w:ascii="Calibri" w:hAnsi="Calibri" w:cs="Arial"/>
          <w:i/>
          <w:sz w:val="16"/>
          <w:szCs w:val="16"/>
          <w:shd w:val="clear" w:color="auto" w:fill="EBEBEB"/>
        </w:rPr>
        <w:t>shloch</w:t>
      </w:r>
      <w:proofErr w:type="spellEnd"/>
      <w:r w:rsidRPr="00124A8E">
        <w:rPr>
          <w:rFonts w:ascii="Calibri" w:hAnsi="Calibri" w:cs="Arial"/>
          <w:i/>
          <w:sz w:val="16"/>
          <w:szCs w:val="16"/>
          <w:shd w:val="clear" w:color="auto" w:fill="EBEBEB"/>
        </w:rPr>
        <w:br/>
      </w:r>
      <w:proofErr w:type="spellStart"/>
      <w:r>
        <w:rPr>
          <w:rStyle w:val="field-text"/>
          <w:rFonts w:ascii="Calibri" w:hAnsi="Calibri" w:cs="Arial"/>
          <w:i/>
          <w:sz w:val="16"/>
          <w:szCs w:val="16"/>
          <w:shd w:val="clear" w:color="auto" w:fill="EBEBEB"/>
        </w:rPr>
        <w:t>Y</w:t>
      </w:r>
      <w:r w:rsidRPr="00124A8E">
        <w:rPr>
          <w:rStyle w:val="field-text"/>
          <w:rFonts w:ascii="Calibri" w:hAnsi="Calibri" w:cs="Arial"/>
          <w:i/>
          <w:sz w:val="16"/>
          <w:szCs w:val="16"/>
          <w:shd w:val="clear" w:color="auto" w:fill="EBEBEB"/>
        </w:rPr>
        <w:t>outube</w:t>
      </w:r>
      <w:proofErr w:type="spellEnd"/>
      <w:r w:rsidRPr="00124A8E">
        <w:rPr>
          <w:rStyle w:val="field-text"/>
          <w:rFonts w:ascii="Calibri" w:hAnsi="Calibri" w:cs="Arial"/>
          <w:i/>
          <w:sz w:val="16"/>
          <w:szCs w:val="16"/>
          <w:shd w:val="clear" w:color="auto" w:fill="EBEBEB"/>
        </w:rPr>
        <w:t xml:space="preserve"> : </w:t>
      </w:r>
      <w:hyperlink r:id="rId10" w:history="1">
        <w:r w:rsidRPr="00470E04">
          <w:rPr>
            <w:rStyle w:val="Lienhypertexte"/>
            <w:rFonts w:ascii="Calibri" w:hAnsi="Calibri" w:cs="Arial"/>
            <w:i/>
            <w:sz w:val="16"/>
            <w:szCs w:val="16"/>
            <w:shd w:val="clear" w:color="auto" w:fill="EBEBEB"/>
          </w:rPr>
          <w:t>http://www.youtube.com/user/TheShloch</w:t>
        </w:r>
      </w:hyperlink>
    </w:p>
    <w:p w14:paraId="56783D3A" w14:textId="77777777" w:rsidR="004E1053" w:rsidRDefault="004E1053" w:rsidP="004E1053">
      <w:pPr>
        <w:spacing w:line="200" w:lineRule="atLeast"/>
        <w:jc w:val="both"/>
        <w:rPr>
          <w:rFonts w:ascii="Calibri" w:eastAsiaTheme="minorEastAsia" w:hAnsi="Calibri" w:cs="Helvetica Neue"/>
          <w:sz w:val="16"/>
          <w:szCs w:val="16"/>
        </w:rPr>
      </w:pPr>
      <w:r w:rsidRPr="00124A8E">
        <w:rPr>
          <w:rFonts w:ascii="Calibri" w:hAnsi="Calibri" w:cs="Arial"/>
          <w:i/>
          <w:iCs/>
          <w:sz w:val="16"/>
          <w:szCs w:val="16"/>
        </w:rPr>
        <w:t>Tel: (+</w:t>
      </w:r>
      <w:r>
        <w:rPr>
          <w:rFonts w:ascii="Calibri" w:hAnsi="Calibri" w:cs="Arial"/>
          <w:i/>
          <w:iCs/>
          <w:sz w:val="16"/>
          <w:szCs w:val="16"/>
        </w:rPr>
        <w:t>237</w:t>
      </w:r>
      <w:r w:rsidRPr="00124A8E">
        <w:rPr>
          <w:rFonts w:ascii="Calibri" w:hAnsi="Calibri" w:cs="Arial"/>
          <w:i/>
          <w:iCs/>
          <w:sz w:val="16"/>
          <w:szCs w:val="16"/>
        </w:rPr>
        <w:t xml:space="preserve">) </w:t>
      </w:r>
      <w:r>
        <w:rPr>
          <w:rFonts w:ascii="Calibri" w:eastAsiaTheme="minorEastAsia" w:hAnsi="Calibri" w:cs="Helvetica Neue"/>
          <w:sz w:val="16"/>
          <w:szCs w:val="16"/>
        </w:rPr>
        <w:t>674 054 798</w:t>
      </w:r>
    </w:p>
    <w:p w14:paraId="5DD1B1CF" w14:textId="77777777" w:rsidR="004E1053" w:rsidRPr="00124A8E" w:rsidRDefault="004E1053" w:rsidP="004E1053">
      <w:pPr>
        <w:spacing w:line="200" w:lineRule="atLeast"/>
        <w:jc w:val="both"/>
        <w:rPr>
          <w:rFonts w:ascii="Calibri" w:eastAsiaTheme="minorEastAsia" w:hAnsi="Calibri" w:cs="Helvetica Neue"/>
          <w:sz w:val="16"/>
          <w:szCs w:val="16"/>
        </w:rPr>
      </w:pPr>
      <w:proofErr w:type="gramStart"/>
      <w:r>
        <w:rPr>
          <w:rFonts w:ascii="Calibri" w:eastAsiaTheme="minorEastAsia" w:hAnsi="Calibri" w:cs="Helvetica Neue"/>
          <w:sz w:val="16"/>
          <w:szCs w:val="16"/>
        </w:rPr>
        <w:t>Location :</w:t>
      </w:r>
      <w:proofErr w:type="gramEnd"/>
      <w:r>
        <w:rPr>
          <w:rFonts w:ascii="Calibri" w:eastAsiaTheme="minorEastAsia" w:hAnsi="Calibri" w:cs="Helvetica Neue"/>
          <w:sz w:val="16"/>
          <w:szCs w:val="16"/>
        </w:rPr>
        <w:t xml:space="preserve"> Cameroon</w:t>
      </w:r>
    </w:p>
    <w:p w14:paraId="509F46F0" w14:textId="77777777" w:rsidR="004E1053" w:rsidRPr="00124A8E" w:rsidRDefault="004E1053" w:rsidP="004E1053">
      <w:pPr>
        <w:spacing w:line="200" w:lineRule="atLeast"/>
        <w:jc w:val="both"/>
        <w:rPr>
          <w:rFonts w:ascii="Calibri" w:hAnsi="Calibri" w:cs="Arial"/>
          <w:b/>
          <w:bCs/>
          <w:sz w:val="16"/>
          <w:szCs w:val="16"/>
        </w:rPr>
      </w:pPr>
      <w:r w:rsidRPr="00124A8E">
        <w:rPr>
          <w:rFonts w:ascii="Calibri" w:hAnsi="Calibri" w:cs="Arial"/>
          <w:i/>
          <w:iCs/>
          <w:sz w:val="16"/>
          <w:szCs w:val="16"/>
        </w:rPr>
        <w:t>Citizenship: Cameroon</w:t>
      </w:r>
    </w:p>
    <w:p w14:paraId="09713EE1" w14:textId="77777777" w:rsidR="004E1053" w:rsidRPr="002D6C68" w:rsidRDefault="004E1053" w:rsidP="004E1053">
      <w:pPr>
        <w:shd w:val="clear" w:color="auto" w:fill="FFFFFF"/>
        <w:spacing w:before="180" w:after="180" w:line="384" w:lineRule="atLeast"/>
        <w:textAlignment w:val="baseline"/>
        <w:rPr>
          <w:rFonts w:ascii="Calibri" w:hAnsi="Calibri"/>
          <w:color w:val="111111"/>
          <w:lang w:eastAsia="en-GB"/>
        </w:rPr>
      </w:pPr>
      <w:r w:rsidRPr="002D6C68">
        <w:rPr>
          <w:rFonts w:ascii="Calibri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Personal statement</w:t>
      </w:r>
    </w:p>
    <w:p w14:paraId="58860179" w14:textId="77777777" w:rsidR="004E1053" w:rsidRPr="002D6C68" w:rsidRDefault="004E1053" w:rsidP="004E1053">
      <w:pPr>
        <w:shd w:val="clear" w:color="auto" w:fill="FFFFFF"/>
        <w:spacing w:line="384" w:lineRule="atLeast"/>
        <w:textAlignment w:val="baseline"/>
        <w:rPr>
          <w:rFonts w:ascii="Calibri" w:hAnsi="Calibri"/>
          <w:color w:val="111111"/>
          <w:lang w:eastAsia="en-GB"/>
        </w:rPr>
      </w:pPr>
      <w:r>
        <w:rPr>
          <w:rFonts w:cs="Arial"/>
        </w:rPr>
        <w:pict w14:anchorId="5F20DBBB">
          <v:rect id="_x0000_i1025" style="width:451.3pt;height:4pt" o:hralign="center" o:hrstd="t" o:hrnoshade="t" o:hr="t" fillcolor="#ff8251" stroked="f"/>
        </w:pict>
      </w:r>
    </w:p>
    <w:p w14:paraId="27F36097" w14:textId="77777777" w:rsidR="004E1053" w:rsidRPr="00E341B7" w:rsidRDefault="004E1053" w:rsidP="004E1053">
      <w:pPr>
        <w:jc w:val="both"/>
        <w:rPr>
          <w:color w:val="111111"/>
          <w:sz w:val="24"/>
          <w:szCs w:val="24"/>
          <w:lang w:eastAsia="en-GB"/>
        </w:rPr>
      </w:pPr>
      <w:r w:rsidRPr="00EF288E">
        <w:rPr>
          <w:rFonts w:ascii="Calibri" w:hAnsi="Calibri" w:cs="Arial"/>
          <w:spacing w:val="4"/>
          <w:sz w:val="24"/>
          <w:szCs w:val="24"/>
        </w:rPr>
        <w:t>I like challenges and timely delivery of projects and tasks</w:t>
      </w:r>
      <w:r w:rsidRPr="00EF288E">
        <w:rPr>
          <w:rFonts w:ascii="Calibri" w:hAnsi="Calibri" w:cs="Arial"/>
          <w:sz w:val="24"/>
          <w:szCs w:val="24"/>
        </w:rPr>
        <w:t xml:space="preserve">. </w:t>
      </w:r>
      <w:r>
        <w:rPr>
          <w:rFonts w:ascii="Calibri" w:hAnsi="Calibri" w:cs="Arial"/>
          <w:sz w:val="24"/>
          <w:szCs w:val="24"/>
        </w:rPr>
        <w:t>I can take care of customers and speak technology to them in simple terms</w:t>
      </w:r>
      <w:r w:rsidRPr="00EF288E">
        <w:rPr>
          <w:rFonts w:ascii="Calibri" w:hAnsi="Calibri" w:cs="Arial"/>
          <w:sz w:val="24"/>
          <w:szCs w:val="24"/>
        </w:rPr>
        <w:t xml:space="preserve">. </w:t>
      </w:r>
      <w:r>
        <w:rPr>
          <w:rFonts w:ascii="Calibri" w:hAnsi="Calibri" w:cs="Arial"/>
          <w:sz w:val="24"/>
          <w:szCs w:val="24"/>
        </w:rPr>
        <w:t>I speak and write English and French languages.</w:t>
      </w:r>
    </w:p>
    <w:p w14:paraId="3ECD4E55" w14:textId="77777777" w:rsidR="004E1053" w:rsidRDefault="004E1053" w:rsidP="004E1053">
      <w:pPr>
        <w:shd w:val="clear" w:color="auto" w:fill="FFFFFF"/>
        <w:spacing w:line="384" w:lineRule="atLeast"/>
        <w:textAlignment w:val="baseline"/>
        <w:rPr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</w:p>
    <w:p w14:paraId="6542E5AC" w14:textId="77777777" w:rsidR="004E1053" w:rsidRPr="00B460E4" w:rsidRDefault="004E1053" w:rsidP="004E1053">
      <w:pPr>
        <w:shd w:val="clear" w:color="auto" w:fill="FFFFFF"/>
        <w:spacing w:line="384" w:lineRule="atLeast"/>
        <w:textAlignment w:val="baseline"/>
        <w:rPr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>
        <w:rPr>
          <w:rFonts w:ascii="Calibri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Certifications</w:t>
      </w:r>
    </w:p>
    <w:p w14:paraId="5271ECAC" w14:textId="77777777" w:rsidR="004E1053" w:rsidRPr="00395E8D" w:rsidRDefault="004E1053" w:rsidP="004E1053">
      <w:pPr>
        <w:shd w:val="clear" w:color="auto" w:fill="FFFFFF"/>
        <w:spacing w:line="384" w:lineRule="atLeast"/>
        <w:textAlignment w:val="baseline"/>
        <w:rPr>
          <w:rFonts w:ascii="Calibri" w:hAnsi="Calibri"/>
          <w:color w:val="111111"/>
          <w:lang w:eastAsia="en-GB"/>
        </w:rPr>
      </w:pPr>
      <w:r>
        <w:rPr>
          <w:rFonts w:cs="Arial"/>
        </w:rPr>
        <w:pict w14:anchorId="0A9A8BD9">
          <v:rect id="_x0000_i1026" style="width:451.3pt;height:4pt" o:hralign="center" o:hrstd="t" o:hrnoshade="t" o:hr="t" fillcolor="#ff8251" stroked="f"/>
        </w:pict>
      </w:r>
    </w:p>
    <w:p w14:paraId="77915F9E" w14:textId="77777777" w:rsidR="004E1053" w:rsidRDefault="004E1053" w:rsidP="004E1053">
      <w:pPr>
        <w:widowControl/>
        <w:numPr>
          <w:ilvl w:val="0"/>
          <w:numId w:val="15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color w:val="111111"/>
          <w:sz w:val="24"/>
          <w:szCs w:val="24"/>
          <w:lang w:eastAsia="en-GB"/>
        </w:rPr>
      </w:pPr>
      <w:r>
        <w:rPr>
          <w:rFonts w:ascii="Arial" w:hAnsi="Arial" w:cs="Arial"/>
          <w:bCs/>
          <w:color w:val="000000"/>
          <w:sz w:val="24"/>
          <w:szCs w:val="24"/>
        </w:rPr>
        <w:t>LPIC-1 (LPI ID</w:t>
      </w:r>
      <w:r w:rsidRPr="00124A8E">
        <w:rPr>
          <w:rFonts w:ascii="Arial" w:hAnsi="Arial" w:cs="Arial"/>
          <w:bCs/>
          <w:color w:val="000000"/>
          <w:sz w:val="24"/>
          <w:szCs w:val="24"/>
        </w:rPr>
        <w:t>: 10273320)</w:t>
      </w:r>
    </w:p>
    <w:p w14:paraId="1F0E2823" w14:textId="77777777" w:rsidR="004E1053" w:rsidRPr="00B460E4" w:rsidRDefault="004E1053" w:rsidP="004E1053">
      <w:pPr>
        <w:widowControl/>
        <w:numPr>
          <w:ilvl w:val="0"/>
          <w:numId w:val="15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color w:val="111111"/>
          <w:sz w:val="24"/>
          <w:szCs w:val="24"/>
          <w:lang w:eastAsia="en-GB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SUSE </w:t>
      </w:r>
      <w:r w:rsidRPr="00124A8E">
        <w:rPr>
          <w:rFonts w:ascii="Arial" w:hAnsi="Arial" w:cs="Arial"/>
          <w:bCs/>
          <w:color w:val="000000"/>
          <w:sz w:val="24"/>
          <w:szCs w:val="24"/>
        </w:rPr>
        <w:t>Certified Linux Administrator/SUSE CLA (ID: 10273320)</w:t>
      </w:r>
    </w:p>
    <w:p w14:paraId="7D268461" w14:textId="77777777" w:rsidR="004E1053" w:rsidRDefault="004E1053" w:rsidP="004E1053">
      <w:pPr>
        <w:widowControl/>
        <w:numPr>
          <w:ilvl w:val="0"/>
          <w:numId w:val="15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color w:val="111111"/>
          <w:sz w:val="24"/>
          <w:szCs w:val="24"/>
          <w:lang w:eastAsia="en-GB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CCNP </w:t>
      </w:r>
      <w:r w:rsidRPr="00124A8E">
        <w:rPr>
          <w:rFonts w:ascii="Arial" w:hAnsi="Arial" w:cs="Arial"/>
          <w:bCs/>
          <w:color w:val="000000"/>
          <w:sz w:val="24"/>
          <w:szCs w:val="24"/>
        </w:rPr>
        <w:t>Routing and Switching (Cisco ID: CSCO12526430)</w:t>
      </w:r>
    </w:p>
    <w:p w14:paraId="49B169E2" w14:textId="77777777" w:rsidR="004E1053" w:rsidRDefault="004E1053" w:rsidP="004E1053">
      <w:pPr>
        <w:widowControl/>
        <w:numPr>
          <w:ilvl w:val="0"/>
          <w:numId w:val="15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color w:val="111111"/>
          <w:sz w:val="24"/>
          <w:szCs w:val="24"/>
          <w:lang w:eastAsia="en-GB"/>
        </w:rPr>
      </w:pPr>
      <w:r w:rsidRPr="00124A8E">
        <w:rPr>
          <w:rFonts w:ascii="Arial" w:hAnsi="Arial" w:cs="Arial"/>
          <w:bCs/>
          <w:color w:val="000000"/>
          <w:sz w:val="24"/>
          <w:szCs w:val="24"/>
        </w:rPr>
        <w:t>CCNA Routing and Switching (Cisco ID: CSCO12526430)</w:t>
      </w:r>
    </w:p>
    <w:p w14:paraId="3637EBA1" w14:textId="77777777" w:rsidR="004E1053" w:rsidRPr="000A406B" w:rsidRDefault="004E1053" w:rsidP="004E1053">
      <w:pPr>
        <w:shd w:val="clear" w:color="auto" w:fill="FFFFFF"/>
        <w:spacing w:line="384" w:lineRule="atLeast"/>
        <w:textAlignment w:val="baseline"/>
        <w:rPr>
          <w:color w:val="111111"/>
          <w:sz w:val="24"/>
          <w:szCs w:val="24"/>
          <w:lang w:eastAsia="en-GB"/>
        </w:rPr>
      </w:pPr>
    </w:p>
    <w:p w14:paraId="1A5741E1" w14:textId="77777777" w:rsidR="004E1053" w:rsidRPr="002D6C68" w:rsidRDefault="004E1053" w:rsidP="004E1053">
      <w:pPr>
        <w:shd w:val="clear" w:color="auto" w:fill="FFFFFF"/>
        <w:spacing w:line="384" w:lineRule="atLeast"/>
        <w:textAlignment w:val="baseline"/>
        <w:rPr>
          <w:rFonts w:ascii="Calibri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  <w:r w:rsidRPr="002D6C68">
        <w:rPr>
          <w:rFonts w:ascii="Calibri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Employment history</w:t>
      </w:r>
    </w:p>
    <w:p w14:paraId="208705AB" w14:textId="77777777" w:rsidR="004E1053" w:rsidRPr="00CE6EB8" w:rsidRDefault="004E1053" w:rsidP="004E1053">
      <w:pPr>
        <w:shd w:val="clear" w:color="auto" w:fill="FFFFFF"/>
        <w:spacing w:line="384" w:lineRule="atLeast"/>
        <w:textAlignment w:val="baseline"/>
        <w:rPr>
          <w:rFonts w:ascii="Calibri" w:hAnsi="Calibri"/>
          <w:color w:val="111111"/>
          <w:lang w:eastAsia="en-GB"/>
        </w:rPr>
      </w:pPr>
      <w:r>
        <w:rPr>
          <w:rFonts w:cs="Arial"/>
        </w:rPr>
        <w:pict w14:anchorId="65F3C16C">
          <v:rect id="_x0000_i1027" style="width:451.3pt;height:4pt" o:hralign="center" o:hrstd="t" o:hrnoshade="t" o:hr="t" fillcolor="#ff8251" stroked="f"/>
        </w:pict>
      </w:r>
    </w:p>
    <w:p w14:paraId="76F13C0C" w14:textId="36CA8A92" w:rsidR="004E1053" w:rsidRPr="000A406B" w:rsidRDefault="004E1053" w:rsidP="004E1053">
      <w:pPr>
        <w:shd w:val="clear" w:color="auto" w:fill="FFFFFF"/>
        <w:spacing w:line="384" w:lineRule="atLeast"/>
        <w:textAlignment w:val="baseline"/>
        <w:rPr>
          <w:color w:val="111111"/>
          <w:sz w:val="24"/>
          <w:szCs w:val="24"/>
          <w:lang w:eastAsia="en-GB"/>
        </w:rPr>
      </w:pPr>
      <w:r>
        <w:rPr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IT SUPPORT</w:t>
      </w:r>
      <w:r>
        <w:rPr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</w:t>
      </w:r>
      <w:r w:rsidRPr="000A406B">
        <w:rPr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– </w:t>
      </w:r>
      <w:r>
        <w:rPr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“Ministry of women Empowerment and the family”, Yaoundé</w:t>
      </w:r>
      <w:r w:rsidRPr="000A406B">
        <w:rPr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, </w:t>
      </w:r>
      <w:r>
        <w:rPr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Cameroon</w:t>
      </w:r>
    </w:p>
    <w:p w14:paraId="1F998AC7" w14:textId="77777777" w:rsidR="004E1053" w:rsidRPr="000A406B" w:rsidRDefault="004E1053" w:rsidP="004E1053">
      <w:pPr>
        <w:shd w:val="clear" w:color="auto" w:fill="FFFFFF"/>
        <w:spacing w:line="384" w:lineRule="atLeast"/>
        <w:textAlignment w:val="baseline"/>
        <w:rPr>
          <w:b/>
          <w:color w:val="FF8251"/>
          <w:sz w:val="24"/>
          <w:szCs w:val="24"/>
          <w:lang w:eastAsia="en-GB"/>
        </w:rPr>
      </w:pPr>
      <w:r w:rsidRPr="000A406B">
        <w:rPr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(</w:t>
      </w:r>
      <w:r>
        <w:rPr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February 2011 – present</w:t>
      </w:r>
      <w:r w:rsidRPr="000A406B">
        <w:rPr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)</w:t>
      </w:r>
    </w:p>
    <w:p w14:paraId="7C2D2E2C" w14:textId="1EC7A845" w:rsidR="004E1053" w:rsidRPr="006A4E7C" w:rsidRDefault="004E1053" w:rsidP="006A4E7C">
      <w:pPr>
        <w:shd w:val="clear" w:color="auto" w:fill="FFFFFF"/>
        <w:spacing w:line="384" w:lineRule="atLeast"/>
        <w:textAlignment w:val="baseline"/>
        <w:rPr>
          <w:color w:val="111111"/>
          <w:sz w:val="24"/>
          <w:szCs w:val="24"/>
          <w:lang w:eastAsia="en-GB"/>
        </w:rPr>
      </w:pPr>
      <w:r w:rsidRPr="000A406B">
        <w:rPr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14:paraId="415EA482" w14:textId="77777777" w:rsidR="004E1053" w:rsidRPr="004E1053" w:rsidRDefault="004E1053" w:rsidP="004E1053">
      <w:pPr>
        <w:widowControl/>
        <w:numPr>
          <w:ilvl w:val="0"/>
          <w:numId w:val="15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color w:val="111111"/>
          <w:sz w:val="24"/>
          <w:szCs w:val="24"/>
          <w:lang w:eastAsia="en-GB"/>
        </w:rPr>
      </w:pPr>
      <w:r w:rsidRPr="004E1053">
        <w:rPr>
          <w:rStyle w:val="background-details"/>
          <w:sz w:val="24"/>
          <w:szCs w:val="24"/>
        </w:rPr>
        <w:t>Administrator</w:t>
      </w:r>
      <w:r w:rsidRPr="004E1053">
        <w:rPr>
          <w:rStyle w:val="background-details"/>
          <w:sz w:val="24"/>
          <w:szCs w:val="24"/>
        </w:rPr>
        <w:t xml:space="preserve"> of the Budget </w:t>
      </w:r>
      <w:r w:rsidRPr="004E1053">
        <w:rPr>
          <w:rStyle w:val="background-details"/>
          <w:sz w:val="24"/>
          <w:szCs w:val="24"/>
        </w:rPr>
        <w:t xml:space="preserve">Management </w:t>
      </w:r>
      <w:r w:rsidRPr="004E1053">
        <w:rPr>
          <w:rStyle w:val="background-details"/>
          <w:sz w:val="24"/>
          <w:szCs w:val="24"/>
        </w:rPr>
        <w:t>Software (Program Budget Management Information System: PROBMIS)</w:t>
      </w:r>
    </w:p>
    <w:p w14:paraId="11EC9598" w14:textId="77777777" w:rsidR="004E1053" w:rsidRPr="004E1053" w:rsidRDefault="004E1053" w:rsidP="004E1053">
      <w:pPr>
        <w:widowControl/>
        <w:numPr>
          <w:ilvl w:val="0"/>
          <w:numId w:val="15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rStyle w:val="background-details"/>
          <w:color w:val="111111"/>
          <w:sz w:val="24"/>
          <w:szCs w:val="24"/>
          <w:lang w:eastAsia="en-GB"/>
        </w:rPr>
      </w:pPr>
      <w:r w:rsidRPr="004E1053">
        <w:rPr>
          <w:rStyle w:val="background-details"/>
          <w:sz w:val="24"/>
          <w:szCs w:val="24"/>
        </w:rPr>
        <w:t>Provide expertise to ensure that correct technologies are selected, appropriate architectures are designed/selected and implemented, and that hardware and software solutions are correctly integrated and configured to meet agreed upon project requirements.</w:t>
      </w:r>
    </w:p>
    <w:p w14:paraId="61888C88" w14:textId="77777777" w:rsidR="004E1053" w:rsidRPr="004E1053" w:rsidRDefault="004E1053" w:rsidP="004E1053">
      <w:pPr>
        <w:widowControl/>
        <w:numPr>
          <w:ilvl w:val="0"/>
          <w:numId w:val="15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rStyle w:val="background-details"/>
          <w:color w:val="111111"/>
          <w:sz w:val="24"/>
          <w:szCs w:val="24"/>
          <w:lang w:eastAsia="en-GB"/>
        </w:rPr>
      </w:pPr>
      <w:r w:rsidRPr="004E1053">
        <w:rPr>
          <w:rStyle w:val="background-details"/>
          <w:sz w:val="24"/>
          <w:szCs w:val="24"/>
        </w:rPr>
        <w:t>Operate, maintain and administer computer networks and related computing environment including computer hardware, software, and related documentation in accordance with IT best practices.</w:t>
      </w:r>
    </w:p>
    <w:p w14:paraId="0A565F9E" w14:textId="2EF98363" w:rsidR="004E1053" w:rsidRPr="006A4E7C" w:rsidRDefault="004E1053" w:rsidP="006A4E7C">
      <w:pPr>
        <w:widowControl/>
        <w:numPr>
          <w:ilvl w:val="0"/>
          <w:numId w:val="15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color w:val="111111"/>
          <w:sz w:val="24"/>
          <w:szCs w:val="24"/>
          <w:lang w:eastAsia="en-GB"/>
        </w:rPr>
      </w:pPr>
      <w:r w:rsidRPr="004E1053">
        <w:rPr>
          <w:rStyle w:val="background-details"/>
          <w:sz w:val="24"/>
          <w:szCs w:val="24"/>
        </w:rPr>
        <w:t>Plan, coordinate, and implement security measures to protect data, network access/operations, software and hardware</w:t>
      </w:r>
      <w:r w:rsidRPr="004E1053">
        <w:rPr>
          <w:color w:val="111111"/>
          <w:sz w:val="24"/>
          <w:szCs w:val="24"/>
          <w:lang w:eastAsia="en-GB"/>
        </w:rPr>
        <w:t xml:space="preserve"> </w:t>
      </w:r>
    </w:p>
    <w:p w14:paraId="71BFD01D" w14:textId="042F6AFE" w:rsidR="004E1053" w:rsidRPr="000A406B" w:rsidRDefault="004E1053" w:rsidP="004E1053">
      <w:pPr>
        <w:shd w:val="clear" w:color="auto" w:fill="FFFFFF"/>
        <w:spacing w:line="384" w:lineRule="atLeast"/>
        <w:textAlignment w:val="baseline"/>
        <w:rPr>
          <w:color w:val="111111"/>
          <w:sz w:val="24"/>
          <w:szCs w:val="24"/>
          <w:lang w:eastAsia="en-GB"/>
        </w:rPr>
      </w:pPr>
      <w:r w:rsidRPr="000A406B">
        <w:rPr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lastRenderedPageBreak/>
        <w:t xml:space="preserve">Web Developer – </w:t>
      </w:r>
      <w:r>
        <w:rPr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“</w:t>
      </w:r>
      <w:proofErr w:type="spellStart"/>
      <w:r>
        <w:rPr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AfroVision</w:t>
      </w:r>
      <w:proofErr w:type="spellEnd"/>
      <w:r>
        <w:rPr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Group”, Yaoundé</w:t>
      </w:r>
      <w:r w:rsidRPr="000A406B">
        <w:rPr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, </w:t>
      </w:r>
      <w:r>
        <w:rPr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Cameroon</w:t>
      </w:r>
      <w:r w:rsidRPr="000A406B">
        <w:rPr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 </w:t>
      </w:r>
    </w:p>
    <w:p w14:paraId="669FE06B" w14:textId="77777777" w:rsidR="004E1053" w:rsidRPr="000A406B" w:rsidRDefault="004E1053" w:rsidP="004E1053">
      <w:pPr>
        <w:shd w:val="clear" w:color="auto" w:fill="FFFFFF"/>
        <w:spacing w:line="384" w:lineRule="atLeast"/>
        <w:textAlignment w:val="baseline"/>
        <w:rPr>
          <w:b/>
          <w:color w:val="C0504D" w:themeColor="accent2"/>
          <w:sz w:val="24"/>
          <w:szCs w:val="24"/>
          <w:lang w:eastAsia="en-GB"/>
        </w:rPr>
      </w:pPr>
      <w:r w:rsidRPr="000A406B">
        <w:rPr>
          <w:b/>
          <w:i/>
          <w:iCs/>
          <w:color w:val="C0504D" w:themeColor="accent2"/>
          <w:sz w:val="24"/>
          <w:szCs w:val="24"/>
          <w:bdr w:val="none" w:sz="0" w:space="0" w:color="auto" w:frame="1"/>
          <w:lang w:eastAsia="en-GB"/>
        </w:rPr>
        <w:t>(</w:t>
      </w:r>
      <w:r>
        <w:rPr>
          <w:b/>
          <w:i/>
          <w:iCs/>
          <w:color w:val="C0504D" w:themeColor="accent2"/>
          <w:sz w:val="24"/>
          <w:szCs w:val="24"/>
          <w:bdr w:val="none" w:sz="0" w:space="0" w:color="auto" w:frame="1"/>
          <w:lang w:eastAsia="en-GB"/>
        </w:rPr>
        <w:t>January</w:t>
      </w:r>
      <w:r w:rsidRPr="000A406B">
        <w:rPr>
          <w:b/>
          <w:i/>
          <w:iCs/>
          <w:color w:val="C0504D" w:themeColor="accent2"/>
          <w:sz w:val="24"/>
          <w:szCs w:val="24"/>
          <w:bdr w:val="none" w:sz="0" w:space="0" w:color="auto" w:frame="1"/>
          <w:lang w:eastAsia="en-GB"/>
        </w:rPr>
        <w:t xml:space="preserve"> 2010 – </w:t>
      </w:r>
      <w:r>
        <w:rPr>
          <w:b/>
          <w:i/>
          <w:iCs/>
          <w:color w:val="C0504D" w:themeColor="accent2"/>
          <w:sz w:val="24"/>
          <w:szCs w:val="24"/>
          <w:bdr w:val="none" w:sz="0" w:space="0" w:color="auto" w:frame="1"/>
          <w:lang w:eastAsia="en-GB"/>
        </w:rPr>
        <w:t>February 2011</w:t>
      </w:r>
      <w:r w:rsidRPr="000A406B">
        <w:rPr>
          <w:b/>
          <w:i/>
          <w:iCs/>
          <w:color w:val="C0504D" w:themeColor="accent2"/>
          <w:sz w:val="24"/>
          <w:szCs w:val="24"/>
          <w:bdr w:val="none" w:sz="0" w:space="0" w:color="auto" w:frame="1"/>
          <w:lang w:eastAsia="en-GB"/>
        </w:rPr>
        <w:t>)</w:t>
      </w:r>
    </w:p>
    <w:p w14:paraId="1E715AB1" w14:textId="77777777" w:rsidR="004E1053" w:rsidRDefault="004E1053" w:rsidP="004E1053">
      <w:pPr>
        <w:shd w:val="clear" w:color="auto" w:fill="FFFFFF"/>
        <w:spacing w:line="384" w:lineRule="atLeast"/>
        <w:textAlignment w:val="baseline"/>
        <w:rPr>
          <w:color w:val="111111"/>
          <w:sz w:val="24"/>
          <w:szCs w:val="24"/>
          <w:lang w:eastAsia="en-GB"/>
        </w:rPr>
      </w:pPr>
      <w:r w:rsidRPr="000A406B">
        <w:rPr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14:paraId="7DB0E867" w14:textId="77777777" w:rsidR="004E1053" w:rsidRPr="004E1053" w:rsidRDefault="004E1053" w:rsidP="004E1053">
      <w:pPr>
        <w:widowControl/>
        <w:numPr>
          <w:ilvl w:val="0"/>
          <w:numId w:val="15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color w:val="111111"/>
          <w:sz w:val="24"/>
          <w:szCs w:val="24"/>
          <w:lang w:eastAsia="en-GB"/>
        </w:rPr>
      </w:pPr>
      <w:r w:rsidRPr="004E1053">
        <w:rPr>
          <w:color w:val="000000"/>
          <w:sz w:val="24"/>
          <w:szCs w:val="24"/>
          <w:shd w:val="clear" w:color="auto" w:fill="FFFFFF"/>
        </w:rPr>
        <w:t>Design, develop, and support websites and database-driven web applications for Internet and Intranet, for new and existing clients</w:t>
      </w:r>
    </w:p>
    <w:p w14:paraId="06D0A8CA" w14:textId="77777777" w:rsidR="004E1053" w:rsidRPr="004E1053" w:rsidRDefault="004E1053" w:rsidP="004E1053">
      <w:pPr>
        <w:widowControl/>
        <w:numPr>
          <w:ilvl w:val="0"/>
          <w:numId w:val="15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color w:val="111111"/>
          <w:sz w:val="24"/>
          <w:szCs w:val="24"/>
          <w:lang w:eastAsia="en-GB"/>
        </w:rPr>
      </w:pPr>
      <w:r w:rsidRPr="004E1053">
        <w:rPr>
          <w:color w:val="000000"/>
          <w:spacing w:val="7"/>
          <w:sz w:val="24"/>
          <w:szCs w:val="24"/>
        </w:rPr>
        <w:t xml:space="preserve">Building of the website: </w:t>
      </w:r>
      <w:hyperlink r:id="rId11" w:history="1">
        <w:r w:rsidRPr="004E1053">
          <w:rPr>
            <w:rStyle w:val="Lienhypertexte"/>
            <w:spacing w:val="7"/>
            <w:sz w:val="24"/>
            <w:szCs w:val="24"/>
          </w:rPr>
          <w:t>http://www.globalhealthdialogue.org</w:t>
        </w:r>
      </w:hyperlink>
    </w:p>
    <w:p w14:paraId="0DE7FA1E" w14:textId="77777777" w:rsidR="004E1053" w:rsidRPr="004E1053" w:rsidRDefault="004E1053" w:rsidP="004E1053">
      <w:pPr>
        <w:widowControl/>
        <w:numPr>
          <w:ilvl w:val="0"/>
          <w:numId w:val="15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color w:val="111111"/>
          <w:sz w:val="24"/>
          <w:szCs w:val="24"/>
          <w:lang w:eastAsia="en-GB"/>
        </w:rPr>
      </w:pPr>
      <w:r w:rsidRPr="004E1053">
        <w:rPr>
          <w:color w:val="000000"/>
          <w:spacing w:val="5"/>
          <w:sz w:val="24"/>
          <w:szCs w:val="24"/>
        </w:rPr>
        <w:t xml:space="preserve">Editing of the Cascading Style sheet (CSS) for </w:t>
      </w:r>
      <w:hyperlink r:id="rId12" w:history="1">
        <w:r w:rsidRPr="004E1053">
          <w:rPr>
            <w:rStyle w:val="Lienhypertexte"/>
            <w:spacing w:val="5"/>
            <w:sz w:val="24"/>
            <w:szCs w:val="24"/>
          </w:rPr>
          <w:t>http://ww</w:t>
        </w:r>
        <w:r w:rsidRPr="004E1053">
          <w:rPr>
            <w:rStyle w:val="Lienhypertexte"/>
            <w:spacing w:val="5"/>
            <w:sz w:val="24"/>
            <w:szCs w:val="24"/>
          </w:rPr>
          <w:t>w</w:t>
        </w:r>
        <w:r w:rsidRPr="004E1053">
          <w:rPr>
            <w:rStyle w:val="Lienhypertexte"/>
            <w:spacing w:val="5"/>
            <w:sz w:val="24"/>
            <w:szCs w:val="24"/>
          </w:rPr>
          <w:t>.vaultnoir.com/</w:t>
        </w:r>
      </w:hyperlink>
    </w:p>
    <w:p w14:paraId="1773153C" w14:textId="77777777" w:rsidR="004E1053" w:rsidRPr="004E1053" w:rsidRDefault="004E1053" w:rsidP="004E1053">
      <w:pPr>
        <w:widowControl/>
        <w:numPr>
          <w:ilvl w:val="0"/>
          <w:numId w:val="15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color w:val="111111"/>
          <w:sz w:val="24"/>
          <w:szCs w:val="24"/>
          <w:lang w:eastAsia="en-GB"/>
        </w:rPr>
      </w:pPr>
      <w:r w:rsidRPr="004E1053">
        <w:rPr>
          <w:color w:val="000000"/>
          <w:spacing w:val="5"/>
          <w:sz w:val="24"/>
          <w:szCs w:val="24"/>
        </w:rPr>
        <w:t xml:space="preserve">Optimization for search engines (SEO) and adding of modules for the website </w:t>
      </w:r>
      <w:hyperlink r:id="rId13" w:history="1">
        <w:r w:rsidRPr="004E1053">
          <w:rPr>
            <w:rStyle w:val="Lienhypertexte"/>
            <w:spacing w:val="5"/>
            <w:sz w:val="24"/>
            <w:szCs w:val="24"/>
          </w:rPr>
          <w:t>http://www.propertiesng.com/</w:t>
        </w:r>
      </w:hyperlink>
    </w:p>
    <w:p w14:paraId="35026B73" w14:textId="77777777" w:rsidR="004E1053" w:rsidRPr="004E1053" w:rsidRDefault="004E1053" w:rsidP="004E1053">
      <w:pPr>
        <w:widowControl/>
        <w:numPr>
          <w:ilvl w:val="0"/>
          <w:numId w:val="15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color w:val="111111"/>
          <w:sz w:val="24"/>
          <w:szCs w:val="24"/>
          <w:lang w:eastAsia="en-GB"/>
        </w:rPr>
      </w:pPr>
      <w:r w:rsidRPr="004E1053">
        <w:rPr>
          <w:color w:val="000000"/>
          <w:spacing w:val="4"/>
          <w:sz w:val="24"/>
          <w:szCs w:val="24"/>
        </w:rPr>
        <w:t>Participating on other small company projects by contributing with ideas and codes</w:t>
      </w:r>
    </w:p>
    <w:p w14:paraId="38E0EDA6" w14:textId="77777777" w:rsidR="004E1053" w:rsidRPr="004E1053" w:rsidRDefault="004E1053" w:rsidP="004E1053">
      <w:pPr>
        <w:widowControl/>
        <w:numPr>
          <w:ilvl w:val="0"/>
          <w:numId w:val="15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color w:val="111111"/>
          <w:sz w:val="24"/>
          <w:szCs w:val="24"/>
          <w:lang w:eastAsia="en-GB"/>
        </w:rPr>
      </w:pPr>
      <w:r w:rsidRPr="004E1053">
        <w:rPr>
          <w:iCs/>
          <w:color w:val="111111"/>
          <w:sz w:val="24"/>
          <w:szCs w:val="24"/>
          <w:bdr w:val="none" w:sz="0" w:space="0" w:color="auto" w:frame="1"/>
          <w:lang w:eastAsia="en-GB"/>
        </w:rPr>
        <w:t>Meeting with clients to discuss features to be added/adjusted</w:t>
      </w:r>
    </w:p>
    <w:p w14:paraId="2809CF19" w14:textId="77777777" w:rsidR="004E1053" w:rsidRPr="002D6C68" w:rsidRDefault="004E1053" w:rsidP="004E1053">
      <w:pPr>
        <w:shd w:val="clear" w:color="auto" w:fill="FFFFFF"/>
        <w:spacing w:line="384" w:lineRule="atLeast"/>
        <w:textAlignment w:val="baseline"/>
        <w:rPr>
          <w:rFonts w:ascii="Calibri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  <w:r>
        <w:rPr>
          <w:rFonts w:ascii="Calibri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br/>
        <w:t>Education</w:t>
      </w:r>
    </w:p>
    <w:p w14:paraId="1B5ACB19" w14:textId="77777777" w:rsidR="004E1053" w:rsidRPr="00395E8D" w:rsidRDefault="004E1053" w:rsidP="004E1053">
      <w:pPr>
        <w:shd w:val="clear" w:color="auto" w:fill="FFFFFF"/>
        <w:spacing w:line="384" w:lineRule="atLeast"/>
        <w:textAlignment w:val="baseline"/>
        <w:rPr>
          <w:rFonts w:ascii="Calibri" w:hAnsi="Calibri"/>
          <w:color w:val="111111"/>
          <w:lang w:eastAsia="en-GB"/>
        </w:rPr>
      </w:pPr>
      <w:r>
        <w:rPr>
          <w:rFonts w:cs="Arial"/>
        </w:rPr>
        <w:pict w14:anchorId="535031E9">
          <v:rect id="_x0000_i1028" style="width:451.3pt;height:4pt" o:hralign="center" o:hrstd="t" o:hrnoshade="t" o:hr="t" fillcolor="#ff8251" stroked="f"/>
        </w:pict>
      </w:r>
    </w:p>
    <w:p w14:paraId="052E4FD5" w14:textId="77777777" w:rsidR="004E1053" w:rsidRPr="000A406B" w:rsidRDefault="004E1053" w:rsidP="004E1053">
      <w:pPr>
        <w:shd w:val="clear" w:color="auto" w:fill="FFFFFF"/>
        <w:spacing w:line="384" w:lineRule="atLeast"/>
        <w:textAlignment w:val="baseline"/>
        <w:rPr>
          <w:color w:val="111111"/>
          <w:sz w:val="24"/>
          <w:szCs w:val="24"/>
          <w:lang w:eastAsia="en-GB"/>
        </w:rPr>
      </w:pPr>
      <w:r>
        <w:rPr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African Institute of Computer Sciences (IAI), Cameroon </w:t>
      </w:r>
      <w:proofErr w:type="gramStart"/>
      <w:r>
        <w:rPr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branch</w:t>
      </w:r>
      <w:r w:rsidRPr="000A406B">
        <w:rPr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>
        <w:rPr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2006 – 2009</w:t>
      </w:r>
      <w:r w:rsidRPr="000A406B">
        <w:rPr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) </w:t>
      </w:r>
    </w:p>
    <w:p w14:paraId="5CB9585F" w14:textId="77777777" w:rsidR="004E1053" w:rsidRDefault="004E1053" w:rsidP="004E1053">
      <w:pPr>
        <w:shd w:val="clear" w:color="auto" w:fill="FFFFFF"/>
        <w:spacing w:before="180" w:after="180" w:line="384" w:lineRule="atLeast"/>
        <w:textAlignment w:val="baseline"/>
        <w:rPr>
          <w:color w:val="111111"/>
          <w:sz w:val="24"/>
          <w:szCs w:val="24"/>
          <w:lang w:eastAsia="en-GB"/>
        </w:rPr>
      </w:pPr>
      <w:r>
        <w:rPr>
          <w:color w:val="111111"/>
          <w:sz w:val="24"/>
          <w:szCs w:val="24"/>
          <w:lang w:eastAsia="en-GB"/>
        </w:rPr>
        <w:t>Diploma</w:t>
      </w:r>
      <w:r w:rsidRPr="000A406B">
        <w:rPr>
          <w:color w:val="111111"/>
          <w:sz w:val="24"/>
          <w:szCs w:val="24"/>
          <w:lang w:eastAsia="en-GB"/>
        </w:rPr>
        <w:t xml:space="preserve"> in </w:t>
      </w:r>
      <w:r>
        <w:rPr>
          <w:color w:val="111111"/>
          <w:sz w:val="24"/>
          <w:szCs w:val="24"/>
          <w:lang w:eastAsia="en-GB"/>
        </w:rPr>
        <w:t xml:space="preserve">Computer Sciences </w:t>
      </w:r>
    </w:p>
    <w:p w14:paraId="2A264186" w14:textId="77777777" w:rsidR="004E1053" w:rsidRDefault="004E1053" w:rsidP="004E1053">
      <w:pPr>
        <w:rPr>
          <w:rFonts w:ascii="Arial" w:hAnsi="Arial" w:cs="Arial"/>
          <w:i/>
          <w:sz w:val="24"/>
          <w:szCs w:val="24"/>
          <w:u w:val="single"/>
        </w:rPr>
      </w:pPr>
    </w:p>
    <w:p w14:paraId="18AC83F4" w14:textId="77777777" w:rsidR="004E1053" w:rsidRPr="002D6C68" w:rsidRDefault="004E1053" w:rsidP="004E1053">
      <w:pPr>
        <w:shd w:val="clear" w:color="auto" w:fill="FFFFFF"/>
        <w:spacing w:line="384" w:lineRule="atLeast"/>
        <w:textAlignment w:val="baseline"/>
        <w:rPr>
          <w:rFonts w:ascii="Calibri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  <w:r>
        <w:rPr>
          <w:rFonts w:ascii="Calibri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Other online Certifications</w:t>
      </w:r>
    </w:p>
    <w:p w14:paraId="2D4EEC0D" w14:textId="77777777" w:rsidR="004E1053" w:rsidRPr="00395E8D" w:rsidRDefault="004E1053" w:rsidP="004E1053">
      <w:pPr>
        <w:shd w:val="clear" w:color="auto" w:fill="FFFFFF"/>
        <w:spacing w:line="384" w:lineRule="atLeast"/>
        <w:textAlignment w:val="baseline"/>
        <w:rPr>
          <w:rFonts w:ascii="Calibri" w:hAnsi="Calibri"/>
          <w:color w:val="111111"/>
          <w:lang w:eastAsia="en-GB"/>
        </w:rPr>
      </w:pPr>
      <w:r>
        <w:rPr>
          <w:rFonts w:cs="Arial"/>
        </w:rPr>
        <w:pict w14:anchorId="4280D384">
          <v:rect id="_x0000_i1030" style="width:451.3pt;height:4pt" o:hralign="center" o:hrstd="t" o:hrnoshade="t" o:hr="t" fillcolor="#ff8251" stroked="f"/>
        </w:pict>
      </w:r>
    </w:p>
    <w:p w14:paraId="47C28258" w14:textId="77777777" w:rsidR="004E1053" w:rsidRPr="00B460E4" w:rsidRDefault="004E1053" w:rsidP="004E1053">
      <w:pPr>
        <w:widowControl/>
        <w:numPr>
          <w:ilvl w:val="0"/>
          <w:numId w:val="15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color w:val="111111"/>
          <w:sz w:val="24"/>
          <w:szCs w:val="24"/>
          <w:lang w:eastAsia="en-GB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Internet History, Technology and Security </w:t>
      </w:r>
      <w:r w:rsidRPr="00124A8E">
        <w:rPr>
          <w:rFonts w:ascii="Arial" w:hAnsi="Arial" w:cs="Arial"/>
          <w:bCs/>
          <w:color w:val="000000"/>
          <w:sz w:val="24"/>
          <w:szCs w:val="24"/>
        </w:rPr>
        <w:t xml:space="preserve"> (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May 2013 from </w:t>
      </w:r>
      <w:hyperlink r:id="rId14" w:history="1">
        <w:r w:rsidRPr="001F64F6">
          <w:rPr>
            <w:rStyle w:val="Lienhypertexte"/>
            <w:rFonts w:ascii="Arial" w:hAnsi="Arial" w:cs="Arial"/>
            <w:bCs/>
            <w:sz w:val="24"/>
            <w:szCs w:val="24"/>
          </w:rPr>
          <w:t>www.Coursera.org</w:t>
        </w:r>
      </w:hyperlink>
      <w:r w:rsidRPr="00124A8E">
        <w:rPr>
          <w:rFonts w:ascii="Arial" w:hAnsi="Arial" w:cs="Arial"/>
          <w:bCs/>
          <w:color w:val="000000"/>
          <w:sz w:val="24"/>
          <w:szCs w:val="24"/>
        </w:rPr>
        <w:t>)</w:t>
      </w:r>
    </w:p>
    <w:p w14:paraId="0C0F38B9" w14:textId="77777777" w:rsidR="004E1053" w:rsidRPr="00B460E4" w:rsidRDefault="004E1053" w:rsidP="004E1053">
      <w:pPr>
        <w:widowControl/>
        <w:numPr>
          <w:ilvl w:val="0"/>
          <w:numId w:val="15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color w:val="111111"/>
          <w:sz w:val="24"/>
          <w:szCs w:val="24"/>
          <w:lang w:eastAsia="en-GB"/>
        </w:rPr>
      </w:pP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Interprofessional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Healthcare Informatics (July 2013 from </w:t>
      </w:r>
      <w:hyperlink r:id="rId15" w:history="1">
        <w:r w:rsidRPr="001F64F6">
          <w:rPr>
            <w:rStyle w:val="Lienhypertexte"/>
            <w:rFonts w:ascii="Arial" w:hAnsi="Arial" w:cs="Arial"/>
            <w:bCs/>
            <w:sz w:val="24"/>
            <w:szCs w:val="24"/>
          </w:rPr>
          <w:t>www.Coursera.org</w:t>
        </w:r>
      </w:hyperlink>
      <w:r>
        <w:rPr>
          <w:rFonts w:ascii="Arial" w:hAnsi="Arial" w:cs="Arial"/>
          <w:bCs/>
          <w:color w:val="000000"/>
          <w:sz w:val="24"/>
          <w:szCs w:val="24"/>
        </w:rPr>
        <w:t>)</w:t>
      </w:r>
    </w:p>
    <w:p w14:paraId="3EFFC103" w14:textId="77777777" w:rsidR="004E1053" w:rsidRDefault="004E1053" w:rsidP="004E1053">
      <w:pPr>
        <w:widowControl/>
        <w:numPr>
          <w:ilvl w:val="0"/>
          <w:numId w:val="15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color w:val="111111"/>
          <w:sz w:val="24"/>
          <w:szCs w:val="24"/>
          <w:lang w:eastAsia="en-GB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DAT205x: Introduction to data analysis using Microsoft Excel (March 2017 from </w:t>
      </w:r>
      <w:r w:rsidRPr="009C6130">
        <w:rPr>
          <w:rFonts w:ascii="Arial" w:hAnsi="Arial" w:cs="Arial"/>
          <w:bCs/>
          <w:color w:val="000000"/>
          <w:sz w:val="24"/>
          <w:szCs w:val="24"/>
          <w:u w:val="single"/>
        </w:rPr>
        <w:t>www.edx.org</w:t>
      </w:r>
      <w:r>
        <w:rPr>
          <w:rFonts w:ascii="Arial" w:hAnsi="Arial" w:cs="Arial"/>
          <w:bCs/>
          <w:color w:val="000000"/>
          <w:sz w:val="24"/>
          <w:szCs w:val="24"/>
        </w:rPr>
        <w:t>)</w:t>
      </w:r>
    </w:p>
    <w:p w14:paraId="749C6595" w14:textId="77777777" w:rsidR="004E1053" w:rsidRDefault="004E1053" w:rsidP="004E1053">
      <w:pPr>
        <w:rPr>
          <w:rFonts w:ascii="Arial" w:hAnsi="Arial" w:cs="Arial"/>
          <w:i/>
          <w:sz w:val="24"/>
          <w:szCs w:val="24"/>
          <w:u w:val="single"/>
        </w:rPr>
      </w:pPr>
    </w:p>
    <w:p w14:paraId="2EF1E8A3" w14:textId="77777777" w:rsidR="004E1053" w:rsidRPr="00395E8D" w:rsidRDefault="004E1053" w:rsidP="004E1053">
      <w:pPr>
        <w:shd w:val="clear" w:color="auto" w:fill="FFFFFF"/>
        <w:spacing w:before="180" w:after="180" w:line="384" w:lineRule="atLeast"/>
        <w:textAlignment w:val="baseline"/>
        <w:rPr>
          <w:color w:val="111111"/>
          <w:sz w:val="24"/>
          <w:szCs w:val="24"/>
          <w:lang w:eastAsia="en-GB"/>
        </w:rPr>
      </w:pPr>
      <w:r w:rsidRPr="002D6C68">
        <w:rPr>
          <w:rFonts w:ascii="Calibri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Core skills</w:t>
      </w:r>
    </w:p>
    <w:p w14:paraId="11767116" w14:textId="77777777" w:rsidR="004E1053" w:rsidRPr="000A406B" w:rsidRDefault="004E1053" w:rsidP="004E1053">
      <w:pPr>
        <w:shd w:val="clear" w:color="auto" w:fill="FFFFFF"/>
        <w:spacing w:line="384" w:lineRule="atLeast"/>
        <w:textAlignment w:val="baseline"/>
        <w:rPr>
          <w:color w:val="111111"/>
          <w:sz w:val="24"/>
          <w:szCs w:val="24"/>
          <w:lang w:eastAsia="en-GB"/>
        </w:rPr>
      </w:pPr>
      <w:r>
        <w:rPr>
          <w:rFonts w:cs="Arial"/>
        </w:rPr>
        <w:pict w14:anchorId="633F5202">
          <v:rect id="_x0000_i1031" style="width:451.3pt;height:4pt" o:hralign="center" o:hrstd="t" o:hrnoshade="t" o:hr="t" fillcolor="#ff8251" stroked="f"/>
        </w:pict>
      </w:r>
    </w:p>
    <w:p w14:paraId="46F4C09A" w14:textId="4F3E9013" w:rsidR="004E1053" w:rsidRDefault="004E1053" w:rsidP="0010267A">
      <w:pPr>
        <w:widowControl/>
        <w:numPr>
          <w:ilvl w:val="0"/>
          <w:numId w:val="13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color w:val="111111"/>
          <w:sz w:val="24"/>
          <w:szCs w:val="24"/>
          <w:lang w:eastAsia="en-GB"/>
        </w:rPr>
      </w:pPr>
      <w:r>
        <w:rPr>
          <w:color w:val="111111"/>
          <w:sz w:val="24"/>
          <w:szCs w:val="24"/>
          <w:lang w:eastAsia="en-GB"/>
        </w:rPr>
        <w:t xml:space="preserve">CISCO Routers and switches configurations </w:t>
      </w:r>
    </w:p>
    <w:p w14:paraId="368DA5C5" w14:textId="77777777" w:rsidR="004E1053" w:rsidRPr="0045590B" w:rsidRDefault="004E1053" w:rsidP="004E1053">
      <w:pPr>
        <w:widowControl/>
        <w:numPr>
          <w:ilvl w:val="0"/>
          <w:numId w:val="13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rFonts w:ascii="Calibri" w:hAnsi="Calibri"/>
          <w:color w:val="111111"/>
          <w:sz w:val="24"/>
          <w:szCs w:val="24"/>
          <w:lang w:eastAsia="en-GB"/>
        </w:rPr>
      </w:pPr>
      <w:r>
        <w:rPr>
          <w:color w:val="111111"/>
          <w:sz w:val="24"/>
          <w:szCs w:val="24"/>
          <w:lang w:eastAsia="en-GB"/>
        </w:rPr>
        <w:t>Linux systems administration, windows server, active directory</w:t>
      </w:r>
    </w:p>
    <w:p w14:paraId="731D3787" w14:textId="77777777" w:rsidR="004E1053" w:rsidRPr="000A406B" w:rsidRDefault="004E1053" w:rsidP="004E1053">
      <w:pPr>
        <w:widowControl/>
        <w:numPr>
          <w:ilvl w:val="0"/>
          <w:numId w:val="13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color w:val="111111"/>
          <w:sz w:val="24"/>
          <w:szCs w:val="24"/>
          <w:lang w:eastAsia="en-GB"/>
        </w:rPr>
      </w:pPr>
      <w:r>
        <w:rPr>
          <w:color w:val="111111"/>
          <w:sz w:val="24"/>
          <w:szCs w:val="24"/>
          <w:lang w:eastAsia="en-GB"/>
        </w:rPr>
        <w:t xml:space="preserve">Knowledge of PHP, CSS, </w:t>
      </w:r>
      <w:r w:rsidRPr="000A406B">
        <w:rPr>
          <w:color w:val="111111"/>
          <w:sz w:val="24"/>
          <w:szCs w:val="24"/>
          <w:lang w:eastAsia="en-GB"/>
        </w:rPr>
        <w:t>HTML</w:t>
      </w:r>
      <w:r>
        <w:rPr>
          <w:color w:val="111111"/>
          <w:sz w:val="24"/>
          <w:szCs w:val="24"/>
          <w:lang w:eastAsia="en-GB"/>
        </w:rPr>
        <w:t>5, Python</w:t>
      </w:r>
      <w:r w:rsidRPr="000A406B">
        <w:rPr>
          <w:color w:val="111111"/>
          <w:sz w:val="24"/>
          <w:szCs w:val="24"/>
          <w:lang w:eastAsia="en-GB"/>
        </w:rPr>
        <w:t xml:space="preserve"> and JavaScript</w:t>
      </w:r>
      <w:r>
        <w:rPr>
          <w:color w:val="111111"/>
          <w:sz w:val="24"/>
          <w:szCs w:val="24"/>
          <w:lang w:eastAsia="en-GB"/>
        </w:rPr>
        <w:t xml:space="preserve"> (Ajax, </w:t>
      </w:r>
      <w:proofErr w:type="spellStart"/>
      <w:r>
        <w:rPr>
          <w:color w:val="111111"/>
          <w:sz w:val="24"/>
          <w:szCs w:val="24"/>
          <w:lang w:eastAsia="en-GB"/>
        </w:rPr>
        <w:t>jQuery</w:t>
      </w:r>
      <w:proofErr w:type="spellEnd"/>
      <w:r>
        <w:rPr>
          <w:color w:val="111111"/>
          <w:sz w:val="24"/>
          <w:szCs w:val="24"/>
          <w:lang w:eastAsia="en-GB"/>
        </w:rPr>
        <w:t>)</w:t>
      </w:r>
    </w:p>
    <w:p w14:paraId="42E82264" w14:textId="2E2A1493" w:rsidR="004E1053" w:rsidRDefault="004E1053" w:rsidP="004E1053">
      <w:pPr>
        <w:widowControl/>
        <w:numPr>
          <w:ilvl w:val="0"/>
          <w:numId w:val="13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color w:val="111111"/>
          <w:sz w:val="24"/>
          <w:szCs w:val="24"/>
          <w:lang w:eastAsia="en-GB"/>
        </w:rPr>
      </w:pPr>
      <w:r>
        <w:rPr>
          <w:color w:val="111111"/>
          <w:sz w:val="24"/>
          <w:szCs w:val="24"/>
          <w:lang w:eastAsia="en-GB"/>
        </w:rPr>
        <w:t xml:space="preserve">Experience with design pattern and </w:t>
      </w:r>
      <w:r w:rsidR="0010267A">
        <w:rPr>
          <w:color w:val="111111"/>
          <w:sz w:val="24"/>
          <w:szCs w:val="24"/>
          <w:lang w:eastAsia="en-GB"/>
        </w:rPr>
        <w:t xml:space="preserve">PHP </w:t>
      </w:r>
      <w:bookmarkStart w:id="0" w:name="_GoBack"/>
      <w:bookmarkEnd w:id="0"/>
      <w:r>
        <w:rPr>
          <w:color w:val="111111"/>
          <w:sz w:val="24"/>
          <w:szCs w:val="24"/>
          <w:lang w:eastAsia="en-GB"/>
        </w:rPr>
        <w:t>frameworks (</w:t>
      </w:r>
      <w:proofErr w:type="spellStart"/>
      <w:r>
        <w:rPr>
          <w:color w:val="111111"/>
          <w:sz w:val="24"/>
          <w:szCs w:val="24"/>
          <w:lang w:eastAsia="en-GB"/>
        </w:rPr>
        <w:t>Codeigniter</w:t>
      </w:r>
      <w:proofErr w:type="spellEnd"/>
      <w:r>
        <w:rPr>
          <w:color w:val="111111"/>
          <w:sz w:val="24"/>
          <w:szCs w:val="24"/>
          <w:lang w:eastAsia="en-GB"/>
        </w:rPr>
        <w:t xml:space="preserve">, </w:t>
      </w:r>
      <w:proofErr w:type="spellStart"/>
      <w:r>
        <w:rPr>
          <w:color w:val="111111"/>
          <w:sz w:val="24"/>
          <w:szCs w:val="24"/>
          <w:lang w:eastAsia="en-GB"/>
        </w:rPr>
        <w:t>KohanaPHP</w:t>
      </w:r>
      <w:proofErr w:type="spellEnd"/>
      <w:r>
        <w:rPr>
          <w:color w:val="111111"/>
          <w:sz w:val="24"/>
          <w:szCs w:val="24"/>
          <w:lang w:eastAsia="en-GB"/>
        </w:rPr>
        <w:t xml:space="preserve">) </w:t>
      </w:r>
    </w:p>
    <w:p w14:paraId="5E7C22FA" w14:textId="77777777" w:rsidR="004E1053" w:rsidRDefault="004E1053" w:rsidP="004E1053">
      <w:pPr>
        <w:widowControl/>
        <w:numPr>
          <w:ilvl w:val="0"/>
          <w:numId w:val="13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color w:val="111111"/>
          <w:sz w:val="24"/>
          <w:szCs w:val="24"/>
          <w:lang w:eastAsia="en-GB"/>
        </w:rPr>
      </w:pPr>
      <w:r>
        <w:rPr>
          <w:rFonts w:ascii="Calibri" w:hAnsi="Calibri" w:cs="Arial"/>
          <w:color w:val="333333"/>
          <w:sz w:val="24"/>
          <w:szCs w:val="24"/>
          <w:shd w:val="clear" w:color="auto" w:fill="FFFFFF"/>
        </w:rPr>
        <w:t>My</w:t>
      </w:r>
      <w:r w:rsidRPr="00C47E26">
        <w:rPr>
          <w:rFonts w:ascii="Calibri" w:hAnsi="Calibri" w:cs="Arial"/>
          <w:color w:val="333333"/>
          <w:sz w:val="24"/>
          <w:szCs w:val="24"/>
          <w:shd w:val="clear" w:color="auto" w:fill="FFFFFF"/>
        </w:rPr>
        <w:t>SQL Databases (backup, able to run DB Queries, etc.)</w:t>
      </w:r>
    </w:p>
    <w:p w14:paraId="2B9250E1" w14:textId="75612D10" w:rsidR="004E1053" w:rsidRDefault="004E1053" w:rsidP="006A4E7C">
      <w:pPr>
        <w:widowControl/>
        <w:numPr>
          <w:ilvl w:val="0"/>
          <w:numId w:val="13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rFonts w:ascii="Calibri" w:hAnsi="Calibri"/>
          <w:color w:val="111111"/>
          <w:sz w:val="24"/>
          <w:szCs w:val="24"/>
          <w:lang w:eastAsia="en-GB"/>
        </w:rPr>
      </w:pPr>
      <w:r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Data analysis with Microsoft Excel (pivot tables, charts, slices </w:t>
      </w:r>
      <w:proofErr w:type="spellStart"/>
      <w:r>
        <w:rPr>
          <w:rFonts w:ascii="Calibri" w:hAnsi="Calibri"/>
          <w:color w:val="000000"/>
          <w:sz w:val="24"/>
          <w:szCs w:val="24"/>
          <w:shd w:val="clear" w:color="auto" w:fill="FFFFFF"/>
        </w:rPr>
        <w:t>etc</w:t>
      </w:r>
      <w:proofErr w:type="spellEnd"/>
      <w:r>
        <w:rPr>
          <w:rFonts w:ascii="Calibri" w:hAnsi="Calibri"/>
          <w:color w:val="000000"/>
          <w:sz w:val="24"/>
          <w:szCs w:val="24"/>
          <w:shd w:val="clear" w:color="auto" w:fill="FFFFFF"/>
        </w:rPr>
        <w:t>)</w:t>
      </w:r>
    </w:p>
    <w:p w14:paraId="4F64DDDC" w14:textId="5866A8A8" w:rsidR="004E1053" w:rsidRPr="006A4E7C" w:rsidRDefault="004E1053" w:rsidP="004E1053">
      <w:pPr>
        <w:widowControl/>
        <w:numPr>
          <w:ilvl w:val="0"/>
          <w:numId w:val="13"/>
        </w:numPr>
        <w:shd w:val="clear" w:color="auto" w:fill="FFFFFF"/>
        <w:suppressAutoHyphens w:val="0"/>
        <w:spacing w:line="384" w:lineRule="atLeast"/>
        <w:ind w:left="480"/>
        <w:textAlignment w:val="baseline"/>
        <w:rPr>
          <w:rFonts w:ascii="Calibri" w:hAnsi="Calibri"/>
          <w:color w:val="111111"/>
          <w:sz w:val="24"/>
          <w:szCs w:val="24"/>
          <w:lang w:eastAsia="en-GB"/>
        </w:rPr>
      </w:pPr>
      <w:r w:rsidRPr="008D1E20">
        <w:rPr>
          <w:rFonts w:ascii="Calibri" w:hAnsi="Calibri"/>
          <w:color w:val="000000"/>
          <w:sz w:val="24"/>
          <w:szCs w:val="24"/>
          <w:shd w:val="clear" w:color="auto" w:fill="FFFFFF"/>
        </w:rPr>
        <w:t>Experience in Help Desk/troubleshooting</w:t>
      </w:r>
    </w:p>
    <w:p w14:paraId="3D3D87D1" w14:textId="0DDB7BD4" w:rsidR="0092519C" w:rsidRPr="004E1053" w:rsidRDefault="0092519C" w:rsidP="004E1053"/>
    <w:sectPr w:rsidR="0092519C" w:rsidRPr="004E1053" w:rsidSect="00E14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037D17" w14:textId="77777777" w:rsidR="00766E8B" w:rsidRDefault="00766E8B" w:rsidP="004612B6">
      <w:r>
        <w:separator/>
      </w:r>
    </w:p>
  </w:endnote>
  <w:endnote w:type="continuationSeparator" w:id="0">
    <w:p w14:paraId="01FBE671" w14:textId="77777777" w:rsidR="00766E8B" w:rsidRDefault="00766E8B" w:rsidP="00461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E776D" w14:textId="77777777" w:rsidR="00766E8B" w:rsidRDefault="00766E8B" w:rsidP="004612B6">
      <w:r>
        <w:separator/>
      </w:r>
    </w:p>
  </w:footnote>
  <w:footnote w:type="continuationSeparator" w:id="0">
    <w:p w14:paraId="7E8CEF03" w14:textId="77777777" w:rsidR="00766E8B" w:rsidRDefault="00766E8B" w:rsidP="00461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4CE06EF"/>
    <w:multiLevelType w:val="multilevel"/>
    <w:tmpl w:val="4E9C17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BF3F24"/>
    <w:multiLevelType w:val="multilevel"/>
    <w:tmpl w:val="214838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D30364"/>
    <w:multiLevelType w:val="hybridMultilevel"/>
    <w:tmpl w:val="F91E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840C6B"/>
    <w:multiLevelType w:val="multilevel"/>
    <w:tmpl w:val="2A545A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743D1D"/>
    <w:multiLevelType w:val="hybridMultilevel"/>
    <w:tmpl w:val="9D56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141294"/>
    <w:multiLevelType w:val="hybridMultilevel"/>
    <w:tmpl w:val="EBCE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3"/>
  </w:num>
  <w:num w:numId="11">
    <w:abstractNumId w:val="14"/>
  </w:num>
  <w:num w:numId="12">
    <w:abstractNumId w:val="11"/>
  </w:num>
  <w:num w:numId="13">
    <w:abstractNumId w:val="9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5CF"/>
    <w:rsid w:val="00030407"/>
    <w:rsid w:val="00033605"/>
    <w:rsid w:val="00084F08"/>
    <w:rsid w:val="0010267A"/>
    <w:rsid w:val="00180CDE"/>
    <w:rsid w:val="001B2FB0"/>
    <w:rsid w:val="002B2E3F"/>
    <w:rsid w:val="002B55CD"/>
    <w:rsid w:val="0031134E"/>
    <w:rsid w:val="003D4CBE"/>
    <w:rsid w:val="004612B6"/>
    <w:rsid w:val="004E081F"/>
    <w:rsid w:val="004E1053"/>
    <w:rsid w:val="004E6111"/>
    <w:rsid w:val="00575B81"/>
    <w:rsid w:val="00584274"/>
    <w:rsid w:val="0069183A"/>
    <w:rsid w:val="006A4E7C"/>
    <w:rsid w:val="0072089B"/>
    <w:rsid w:val="00766E8B"/>
    <w:rsid w:val="00777837"/>
    <w:rsid w:val="007F65CF"/>
    <w:rsid w:val="008333F1"/>
    <w:rsid w:val="00893ABB"/>
    <w:rsid w:val="008B035B"/>
    <w:rsid w:val="00913B94"/>
    <w:rsid w:val="0092519C"/>
    <w:rsid w:val="009826E5"/>
    <w:rsid w:val="009927C3"/>
    <w:rsid w:val="009B32BC"/>
    <w:rsid w:val="00A7576D"/>
    <w:rsid w:val="00A8439D"/>
    <w:rsid w:val="00A922C6"/>
    <w:rsid w:val="00B47D5C"/>
    <w:rsid w:val="00BB0134"/>
    <w:rsid w:val="00BC6751"/>
    <w:rsid w:val="00C74D13"/>
    <w:rsid w:val="00CF5A7D"/>
    <w:rsid w:val="00D0371B"/>
    <w:rsid w:val="00D03D90"/>
    <w:rsid w:val="00D30624"/>
    <w:rsid w:val="00D471BD"/>
    <w:rsid w:val="00DA46A7"/>
    <w:rsid w:val="00E85E01"/>
    <w:rsid w:val="00F065F9"/>
    <w:rsid w:val="00FD6BCB"/>
    <w:rsid w:val="00FE6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B59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5CF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7F65CF"/>
  </w:style>
  <w:style w:type="character" w:styleId="lev">
    <w:name w:val="Strong"/>
    <w:qFormat/>
    <w:rsid w:val="007F65CF"/>
    <w:rPr>
      <w:b/>
      <w:bCs/>
    </w:rPr>
  </w:style>
  <w:style w:type="paragraph" w:styleId="Corpsdetexte">
    <w:name w:val="Body Text"/>
    <w:basedOn w:val="Normal"/>
    <w:link w:val="CorpsdetexteCar"/>
    <w:rsid w:val="007F65CF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7F65CF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Contents">
    <w:name w:val="Table Contents"/>
    <w:basedOn w:val="Normal"/>
    <w:rsid w:val="007F65CF"/>
    <w:pPr>
      <w:suppressLineNumbers/>
    </w:pPr>
  </w:style>
  <w:style w:type="paragraph" w:customStyle="1" w:styleId="body-field">
    <w:name w:val="body-field"/>
    <w:basedOn w:val="Normal"/>
    <w:rsid w:val="007F65CF"/>
    <w:pPr>
      <w:widowControl/>
      <w:suppressAutoHyphens w:val="0"/>
      <w:spacing w:before="100" w:beforeAutospacing="1" w:after="100" w:afterAutospacing="1"/>
    </w:pPr>
    <w:rPr>
      <w:rFonts w:ascii="Times" w:eastAsiaTheme="minorEastAsia" w:hAnsi="Times" w:cstheme="minorBidi"/>
      <w:lang w:val="en-GB"/>
    </w:rPr>
  </w:style>
  <w:style w:type="character" w:customStyle="1" w:styleId="ally-text">
    <w:name w:val="ally-text"/>
    <w:basedOn w:val="Policepardfaut"/>
    <w:rsid w:val="007F65CF"/>
  </w:style>
  <w:style w:type="character" w:customStyle="1" w:styleId="field-text">
    <w:name w:val="field-text"/>
    <w:basedOn w:val="Policepardfaut"/>
    <w:rsid w:val="007F65CF"/>
  </w:style>
  <w:style w:type="character" w:styleId="Lienhypertextesuivi">
    <w:name w:val="FollowedHyperlink"/>
    <w:basedOn w:val="Policepardfaut"/>
    <w:uiPriority w:val="99"/>
    <w:semiHidden/>
    <w:unhideWhenUsed/>
    <w:rsid w:val="007F65CF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8B035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612B6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4612B6"/>
    <w:rPr>
      <w:rFonts w:ascii="Times New Roman" w:eastAsia="Times New Roman" w:hAnsi="Times New Roman" w:cs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4612B6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612B6"/>
    <w:rPr>
      <w:rFonts w:ascii="Times New Roman" w:eastAsia="Times New Roman" w:hAnsi="Times New Roman" w:cs="Times New Roman"/>
      <w:sz w:val="20"/>
      <w:szCs w:val="20"/>
    </w:rPr>
  </w:style>
  <w:style w:type="character" w:customStyle="1" w:styleId="background-details">
    <w:name w:val="background-details"/>
    <w:basedOn w:val="Policepardfaut"/>
    <w:rsid w:val="004E1053"/>
  </w:style>
  <w:style w:type="paragraph" w:styleId="Textedebulles">
    <w:name w:val="Balloon Text"/>
    <w:basedOn w:val="Normal"/>
    <w:link w:val="TextedebullesCar"/>
    <w:uiPriority w:val="99"/>
    <w:semiHidden/>
    <w:unhideWhenUsed/>
    <w:rsid w:val="004E105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053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5CF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7F65CF"/>
  </w:style>
  <w:style w:type="character" w:styleId="lev">
    <w:name w:val="Strong"/>
    <w:qFormat/>
    <w:rsid w:val="007F65CF"/>
    <w:rPr>
      <w:b/>
      <w:bCs/>
    </w:rPr>
  </w:style>
  <w:style w:type="paragraph" w:styleId="Corpsdetexte">
    <w:name w:val="Body Text"/>
    <w:basedOn w:val="Normal"/>
    <w:link w:val="CorpsdetexteCar"/>
    <w:rsid w:val="007F65CF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7F65CF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Contents">
    <w:name w:val="Table Contents"/>
    <w:basedOn w:val="Normal"/>
    <w:rsid w:val="007F65CF"/>
    <w:pPr>
      <w:suppressLineNumbers/>
    </w:pPr>
  </w:style>
  <w:style w:type="paragraph" w:customStyle="1" w:styleId="body-field">
    <w:name w:val="body-field"/>
    <w:basedOn w:val="Normal"/>
    <w:rsid w:val="007F65CF"/>
    <w:pPr>
      <w:widowControl/>
      <w:suppressAutoHyphens w:val="0"/>
      <w:spacing w:before="100" w:beforeAutospacing="1" w:after="100" w:afterAutospacing="1"/>
    </w:pPr>
    <w:rPr>
      <w:rFonts w:ascii="Times" w:eastAsiaTheme="minorEastAsia" w:hAnsi="Times" w:cstheme="minorBidi"/>
      <w:lang w:val="en-GB"/>
    </w:rPr>
  </w:style>
  <w:style w:type="character" w:customStyle="1" w:styleId="ally-text">
    <w:name w:val="ally-text"/>
    <w:basedOn w:val="Policepardfaut"/>
    <w:rsid w:val="007F65CF"/>
  </w:style>
  <w:style w:type="character" w:customStyle="1" w:styleId="field-text">
    <w:name w:val="field-text"/>
    <w:basedOn w:val="Policepardfaut"/>
    <w:rsid w:val="007F65CF"/>
  </w:style>
  <w:style w:type="character" w:styleId="Lienhypertextesuivi">
    <w:name w:val="FollowedHyperlink"/>
    <w:basedOn w:val="Policepardfaut"/>
    <w:uiPriority w:val="99"/>
    <w:semiHidden/>
    <w:unhideWhenUsed/>
    <w:rsid w:val="007F65CF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8B035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612B6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4612B6"/>
    <w:rPr>
      <w:rFonts w:ascii="Times New Roman" w:eastAsia="Times New Roman" w:hAnsi="Times New Roman" w:cs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4612B6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612B6"/>
    <w:rPr>
      <w:rFonts w:ascii="Times New Roman" w:eastAsia="Times New Roman" w:hAnsi="Times New Roman" w:cs="Times New Roman"/>
      <w:sz w:val="20"/>
      <w:szCs w:val="20"/>
    </w:rPr>
  </w:style>
  <w:style w:type="character" w:customStyle="1" w:styleId="background-details">
    <w:name w:val="background-details"/>
    <w:basedOn w:val="Policepardfaut"/>
    <w:rsid w:val="004E1053"/>
  </w:style>
  <w:style w:type="paragraph" w:styleId="Textedebulles">
    <w:name w:val="Balloon Text"/>
    <w:basedOn w:val="Normal"/>
    <w:link w:val="TextedebullesCar"/>
    <w:uiPriority w:val="99"/>
    <w:semiHidden/>
    <w:unhideWhenUsed/>
    <w:rsid w:val="004E105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053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2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lobalhealthdialogue.org" TargetMode="External"/><Relationship Id="rId12" Type="http://schemas.openxmlformats.org/officeDocument/2006/relationships/hyperlink" Target="http://www.vaultnoir.com/" TargetMode="External"/><Relationship Id="rId13" Type="http://schemas.openxmlformats.org/officeDocument/2006/relationships/hyperlink" Target="http://www.propertiesng.com/" TargetMode="External"/><Relationship Id="rId14" Type="http://schemas.openxmlformats.org/officeDocument/2006/relationships/hyperlink" Target="http://www.Coursera.org" TargetMode="External"/><Relationship Id="rId15" Type="http://schemas.openxmlformats.org/officeDocument/2006/relationships/hyperlink" Target="http://www.Coursera.org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www.youtube.com/user/TheShlo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AB2003-BB4F-0E44-8416-CDFB75D6E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489</Words>
  <Characters>2690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Flume Communications</Company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Sadomba</dc:creator>
  <cp:lastModifiedBy>MacBook Pro</cp:lastModifiedBy>
  <cp:revision>22</cp:revision>
  <dcterms:created xsi:type="dcterms:W3CDTF">2016-12-17T07:57:00Z</dcterms:created>
  <dcterms:modified xsi:type="dcterms:W3CDTF">2018-05-16T19:21:00Z</dcterms:modified>
</cp:coreProperties>
</file>